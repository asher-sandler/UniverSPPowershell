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DE8504" w14:textId="1D5F7894" w:rsidR="006D5923" w:rsidRPr="008869D7" w:rsidRDefault="008869D7" w:rsidP="008869D7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</w:pPr>
      <w:r w:rsidRPr="008869D7">
        <w:rPr>
          <w:rFonts w:ascii="Arial" w:eastAsia="Times New Roman" w:hAnsi="Arial" w:cs="Arial" w:hint="cs"/>
          <w:b/>
          <w:bCs/>
          <w:sz w:val="24"/>
          <w:szCs w:val="24"/>
          <w:shd w:val="clear" w:color="auto" w:fill="FFFFFF"/>
          <w:rtl/>
        </w:rPr>
        <w:t>פרס על מאמר מצטיין</w:t>
      </w:r>
    </w:p>
    <w:p w14:paraId="5FA1CFE8" w14:textId="77777777" w:rsidR="006D5923" w:rsidRPr="008869D7" w:rsidRDefault="006D5923" w:rsidP="006D592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rtl/>
        </w:rPr>
      </w:pPr>
      <w:r w:rsidRPr="008869D7">
        <w:rPr>
          <w:rFonts w:ascii="Arial" w:eastAsia="Times New Roman" w:hAnsi="Arial" w:cs="Arial"/>
          <w:sz w:val="24"/>
          <w:szCs w:val="24"/>
          <w:shd w:val="clear" w:color="auto" w:fill="FFFFFF"/>
          <w:rtl/>
        </w:rPr>
        <w:t> </w:t>
      </w:r>
    </w:p>
    <w:p w14:paraId="77CEAA85" w14:textId="77777777" w:rsidR="00C42768" w:rsidRPr="00A17F77" w:rsidRDefault="00C42768" w:rsidP="00C42768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rtl/>
        </w:rPr>
      </w:pPr>
      <w:r w:rsidRPr="00A17F77">
        <w:rPr>
          <w:rFonts w:ascii="Arial" w:eastAsia="Times New Roman" w:hAnsi="Arial" w:cs="Arial"/>
          <w:sz w:val="24"/>
          <w:szCs w:val="24"/>
          <w:shd w:val="clear" w:color="auto" w:fill="FFFFFF"/>
          <w:rtl/>
        </w:rPr>
        <w:t xml:space="preserve">סטודנטים הלומדים לתואר מוסמך בחינוך במסלול המחקרי ודוקטורטים בחינוך מוזמנים להגיש בקשה לפרס מאמר מצטיין </w:t>
      </w:r>
      <w:r w:rsidRPr="00A17F77">
        <w:rPr>
          <w:rFonts w:ascii="Arial" w:eastAsia="Times New Roman" w:hAnsi="Arial" w:cs="Arial" w:hint="cs"/>
          <w:sz w:val="24"/>
          <w:szCs w:val="24"/>
          <w:shd w:val="clear" w:color="auto" w:fill="FFFFFF"/>
          <w:rtl/>
        </w:rPr>
        <w:t xml:space="preserve">של ביה"ס לחינוך על שם שלומה פוקס </w:t>
      </w:r>
      <w:r w:rsidRPr="00A17F77">
        <w:rPr>
          <w:rFonts w:ascii="Arial" w:eastAsia="Times New Roman" w:hAnsi="Arial" w:cs="Arial"/>
          <w:sz w:val="24"/>
          <w:szCs w:val="24"/>
          <w:shd w:val="clear" w:color="auto" w:fill="FFFFFF"/>
          <w:rtl/>
        </w:rPr>
        <w:t>לשנה"ל תשפ"ג.</w:t>
      </w:r>
    </w:p>
    <w:p w14:paraId="4E70A342" w14:textId="77777777" w:rsidR="00C42768" w:rsidRPr="00A17F77" w:rsidRDefault="00C42768" w:rsidP="00C42768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rtl/>
        </w:rPr>
      </w:pPr>
      <w:r w:rsidRPr="00A17F77">
        <w:rPr>
          <w:rFonts w:ascii="Arial" w:eastAsia="Times New Roman" w:hAnsi="Arial" w:cs="Arial"/>
          <w:sz w:val="24"/>
          <w:szCs w:val="24"/>
          <w:shd w:val="clear" w:color="auto" w:fill="FFFFFF"/>
          <w:rtl/>
        </w:rPr>
        <w:t> </w:t>
      </w:r>
    </w:p>
    <w:p w14:paraId="5233E707" w14:textId="77777777" w:rsidR="00C42768" w:rsidRPr="00A17F77" w:rsidRDefault="00C42768" w:rsidP="00C4276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A17F77">
        <w:rPr>
          <w:rFonts w:ascii="Arial" w:eastAsia="Times New Roman" w:hAnsi="Arial" w:cs="Arial"/>
          <w:sz w:val="24"/>
          <w:szCs w:val="24"/>
          <w:rtl/>
        </w:rPr>
        <w:t>הפרס מיועד לסטודנטים שכתבו מאמר</w:t>
      </w:r>
      <w:r w:rsidRPr="00A17F77">
        <w:rPr>
          <w:rFonts w:ascii="Arial" w:eastAsia="Times New Roman" w:hAnsi="Arial" w:cs="Arial" w:hint="cs"/>
          <w:sz w:val="24"/>
          <w:szCs w:val="24"/>
          <w:rtl/>
        </w:rPr>
        <w:t xml:space="preserve"> לכתב עת שפיט לפי התנאים הבאים: </w:t>
      </w:r>
    </w:p>
    <w:p w14:paraId="2C32DF65" w14:textId="77777777" w:rsidR="00C42768" w:rsidRPr="00CF16DD" w:rsidRDefault="00C42768" w:rsidP="00C42768">
      <w:pPr>
        <w:pStyle w:val="ListParagraph"/>
        <w:numPr>
          <w:ilvl w:val="0"/>
          <w:numId w:val="3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CF16DD">
        <w:rPr>
          <w:rFonts w:ascii="Arial" w:eastAsia="Times New Roman" w:hAnsi="Arial" w:cs="Arial" w:hint="cs"/>
          <w:sz w:val="24"/>
          <w:szCs w:val="24"/>
          <w:rtl/>
        </w:rPr>
        <w:t>הופיעו כמחבר/ת ראשון/ה או הבלעדי/ת על המאמר</w:t>
      </w:r>
    </w:p>
    <w:p w14:paraId="36B0F617" w14:textId="77777777" w:rsidR="00C42768" w:rsidRPr="00CF16DD" w:rsidRDefault="00C42768" w:rsidP="00C42768">
      <w:pPr>
        <w:pStyle w:val="ListParagraph"/>
        <w:numPr>
          <w:ilvl w:val="0"/>
          <w:numId w:val="3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CF16DD">
        <w:rPr>
          <w:rFonts w:ascii="Arial" w:eastAsia="Times New Roman" w:hAnsi="Arial" w:cs="Arial" w:hint="cs"/>
          <w:sz w:val="24"/>
          <w:szCs w:val="24"/>
          <w:rtl/>
        </w:rPr>
        <w:t xml:space="preserve">המאמר התפרסם </w:t>
      </w:r>
      <w:r w:rsidRPr="00CF16DD">
        <w:rPr>
          <w:rFonts w:ascii="Arial" w:eastAsia="Times New Roman" w:hAnsi="Arial" w:cs="Arial"/>
          <w:sz w:val="24"/>
          <w:szCs w:val="24"/>
          <w:rtl/>
        </w:rPr>
        <w:t xml:space="preserve"> בין ה-1 בינואר 2022 לבין 15 במאי 2023</w:t>
      </w:r>
      <w:r w:rsidRPr="00CF16DD">
        <w:rPr>
          <w:rFonts w:ascii="Arial" w:eastAsia="Times New Roman" w:hAnsi="Arial" w:cs="Arial" w:hint="cs"/>
          <w:sz w:val="24"/>
          <w:szCs w:val="24"/>
          <w:rtl/>
        </w:rPr>
        <w:t xml:space="preserve"> (או לפחות התקבל רשמית ל</w:t>
      </w:r>
      <w:r w:rsidRPr="00CF16DD">
        <w:rPr>
          <w:rFonts w:ascii="Arial" w:eastAsia="Times New Roman" w:hAnsi="Arial" w:cs="Arial"/>
          <w:sz w:val="24"/>
          <w:szCs w:val="24"/>
          <w:rtl/>
        </w:rPr>
        <w:t>פרסום</w:t>
      </w:r>
      <w:r w:rsidRPr="00CF16DD">
        <w:rPr>
          <w:rFonts w:ascii="Arial" w:eastAsia="Times New Roman" w:hAnsi="Arial" w:cs="Arial" w:hint="cs"/>
          <w:sz w:val="24"/>
          <w:szCs w:val="24"/>
          <w:rtl/>
        </w:rPr>
        <w:t xml:space="preserve"> על ידי כתב העט בין תאריכים אלה)</w:t>
      </w:r>
    </w:p>
    <w:p w14:paraId="3DDDA660" w14:textId="77777777" w:rsidR="00C42768" w:rsidRPr="00CF16DD" w:rsidRDefault="00C42768" w:rsidP="00C42768">
      <w:pPr>
        <w:pStyle w:val="ListParagraph"/>
        <w:numPr>
          <w:ilvl w:val="0"/>
          <w:numId w:val="3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CF16DD">
        <w:rPr>
          <w:rFonts w:ascii="Arial" w:eastAsia="Times New Roman" w:hAnsi="Arial" w:cs="Arial" w:hint="cs"/>
          <w:sz w:val="24"/>
          <w:szCs w:val="24"/>
          <w:rtl/>
        </w:rPr>
        <w:t>ה</w:t>
      </w:r>
      <w:r w:rsidRPr="00CF16DD">
        <w:rPr>
          <w:rFonts w:ascii="Arial" w:eastAsia="Times New Roman" w:hAnsi="Arial" w:cs="Arial"/>
          <w:sz w:val="24"/>
          <w:szCs w:val="24"/>
          <w:rtl/>
        </w:rPr>
        <w:t>שיוך</w:t>
      </w:r>
      <w:r w:rsidRPr="00CF16DD">
        <w:rPr>
          <w:rFonts w:ascii="Arial" w:eastAsia="Times New Roman" w:hAnsi="Arial" w:cs="Arial" w:hint="cs"/>
          <w:sz w:val="24"/>
          <w:szCs w:val="24"/>
          <w:rtl/>
        </w:rPr>
        <w:t xml:space="preserve"> המוסדי של </w:t>
      </w:r>
      <w:r w:rsidRPr="00CF16DD">
        <w:rPr>
          <w:rFonts w:ascii="Arial" w:eastAsia="Times New Roman" w:hAnsi="Arial" w:cs="Arial"/>
          <w:sz w:val="24"/>
          <w:szCs w:val="24"/>
          <w:rtl/>
        </w:rPr>
        <w:t>הכותב</w:t>
      </w:r>
      <w:r w:rsidRPr="00CF16DD">
        <w:rPr>
          <w:rFonts w:ascii="Arial" w:eastAsia="Times New Roman" w:hAnsi="Arial" w:cs="Arial" w:hint="cs"/>
          <w:sz w:val="24"/>
          <w:szCs w:val="24"/>
          <w:rtl/>
        </w:rPr>
        <w:t>/ת הראשון/ה</w:t>
      </w:r>
      <w:r w:rsidRPr="00CF16DD">
        <w:rPr>
          <w:rFonts w:ascii="Arial" w:eastAsia="Times New Roman" w:hAnsi="Arial" w:cs="Arial"/>
          <w:sz w:val="24"/>
          <w:szCs w:val="24"/>
          <w:rtl/>
        </w:rPr>
        <w:t xml:space="preserve"> על המאמר </w:t>
      </w:r>
      <w:r w:rsidRPr="00CF16DD">
        <w:rPr>
          <w:rFonts w:ascii="Arial" w:eastAsia="Times New Roman" w:hAnsi="Arial" w:cs="Arial" w:hint="cs"/>
          <w:sz w:val="24"/>
          <w:szCs w:val="24"/>
          <w:rtl/>
        </w:rPr>
        <w:t>הוא ה</w:t>
      </w:r>
      <w:r w:rsidRPr="00CF16DD">
        <w:rPr>
          <w:rFonts w:ascii="Arial" w:eastAsia="Times New Roman" w:hAnsi="Arial" w:cs="Arial"/>
          <w:sz w:val="24"/>
          <w:szCs w:val="24"/>
          <w:rtl/>
        </w:rPr>
        <w:t>אוניברסיטה העברית בירושלים.</w:t>
      </w:r>
    </w:p>
    <w:p w14:paraId="03D6D4DD" w14:textId="77777777" w:rsidR="00C42768" w:rsidRDefault="00C42768" w:rsidP="00C4276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rtl/>
        </w:rPr>
      </w:pPr>
    </w:p>
    <w:p w14:paraId="2F7AA463" w14:textId="7931BAC3" w:rsidR="00C42768" w:rsidRDefault="00C42768" w:rsidP="00C4276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rtl/>
        </w:rPr>
      </w:pPr>
      <w:r w:rsidRPr="00A17F77">
        <w:rPr>
          <w:rFonts w:ascii="Arial" w:eastAsia="Times New Roman" w:hAnsi="Arial" w:cs="Arial"/>
          <w:b/>
          <w:bCs/>
          <w:sz w:val="24"/>
          <w:szCs w:val="24"/>
          <w:u w:val="single"/>
          <w:rtl/>
        </w:rPr>
        <w:t>הגשת מועמדות</w:t>
      </w:r>
      <w:r w:rsidRPr="00A17F77">
        <w:rPr>
          <w:rFonts w:ascii="Arial" w:eastAsia="Times New Roman" w:hAnsi="Arial" w:cs="Arial"/>
          <w:sz w:val="24"/>
          <w:szCs w:val="24"/>
          <w:rtl/>
        </w:rPr>
        <w:t> </w:t>
      </w:r>
      <w:r w:rsidRPr="00A17F77">
        <w:rPr>
          <w:rFonts w:ascii="Arial" w:eastAsia="Times New Roman" w:hAnsi="Arial" w:cs="Arial"/>
          <w:sz w:val="24"/>
          <w:szCs w:val="24"/>
          <w:rtl/>
        </w:rPr>
        <w:br/>
        <w:t> </w:t>
      </w:r>
      <w:r w:rsidRPr="00A17F77">
        <w:rPr>
          <w:rFonts w:ascii="Arial" w:eastAsia="Times New Roman" w:hAnsi="Arial" w:cs="Arial"/>
          <w:sz w:val="24"/>
          <w:szCs w:val="24"/>
          <w:rtl/>
        </w:rPr>
        <w:br/>
      </w:r>
      <w:r w:rsidRPr="00A17F77">
        <w:rPr>
          <w:rFonts w:ascii="Arial" w:eastAsia="Times New Roman" w:hAnsi="Arial" w:cs="Arial"/>
          <w:b/>
          <w:bCs/>
          <w:sz w:val="24"/>
          <w:szCs w:val="24"/>
          <w:rtl/>
        </w:rPr>
        <w:t>הגשת המועמדות היא דרך מערכת מקוונת למלגות ופרסים</w:t>
      </w:r>
      <w:r>
        <w:rPr>
          <w:rFonts w:ascii="Arial" w:eastAsia="Times New Roman" w:hAnsi="Arial" w:cs="Arial" w:hint="cs"/>
          <w:b/>
          <w:bCs/>
          <w:sz w:val="24"/>
          <w:szCs w:val="24"/>
          <w:rtl/>
        </w:rPr>
        <w:t xml:space="preserve"> </w:t>
      </w:r>
      <w:hyperlink r:id="rId5" w:tgtFrame="_blank" w:history="1">
        <w:r w:rsidRPr="006D5923">
          <w:rPr>
            <w:rFonts w:ascii="Calibri" w:eastAsia="Times New Roman" w:hAnsi="Calibri" w:cs="Calibri"/>
            <w:b/>
            <w:bCs/>
            <w:color w:val="1155CC"/>
            <w:sz w:val="24"/>
            <w:szCs w:val="24"/>
            <w:u w:val="single"/>
          </w:rPr>
          <w:t>Http://scholarships.ekmd.huji.ac.il</w:t>
        </w:r>
      </w:hyperlink>
      <w:r>
        <w:rPr>
          <w:rFonts w:ascii="Arial" w:eastAsia="Times New Roman" w:hAnsi="Arial" w:cs="Arial" w:hint="cs"/>
          <w:b/>
          <w:bCs/>
          <w:sz w:val="24"/>
          <w:szCs w:val="24"/>
          <w:rtl/>
        </w:rPr>
        <w:t xml:space="preserve"> </w:t>
      </w:r>
    </w:p>
    <w:p w14:paraId="0F013772" w14:textId="77777777" w:rsidR="00C42768" w:rsidRPr="00CF16DD" w:rsidRDefault="00C42768" w:rsidP="00C4276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 w:hint="cs"/>
          <w:b/>
          <w:bCs/>
          <w:sz w:val="24"/>
          <w:szCs w:val="24"/>
          <w:rtl/>
        </w:rPr>
        <w:t>ל</w:t>
      </w:r>
      <w:r w:rsidRPr="00A17F77">
        <w:rPr>
          <w:rFonts w:ascii="Arial" w:eastAsia="Times New Roman" w:hAnsi="Arial" w:cs="Arial"/>
          <w:b/>
          <w:bCs/>
          <w:sz w:val="24"/>
          <w:szCs w:val="24"/>
          <w:rtl/>
        </w:rPr>
        <w:t>אחר פתיחת חשבון והזדהות יש לבחור פקולטה (בית הספר לחינוך/</w:t>
      </w:r>
      <w:r w:rsidRPr="00A17F77">
        <w:rPr>
          <w:rFonts w:ascii="Arial" w:eastAsia="Times New Roman" w:hAnsi="Arial" w:cs="Arial"/>
          <w:b/>
          <w:bCs/>
          <w:sz w:val="24"/>
          <w:szCs w:val="24"/>
        </w:rPr>
        <w:t>Education</w:t>
      </w:r>
      <w:r w:rsidRPr="00A17F77">
        <w:rPr>
          <w:rFonts w:ascii="Arial" w:eastAsia="Times New Roman" w:hAnsi="Arial" w:cs="Arial"/>
          <w:b/>
          <w:bCs/>
          <w:sz w:val="24"/>
          <w:szCs w:val="24"/>
          <w:rtl/>
        </w:rPr>
        <w:t>) ומלגה ולפתוח תיק.</w:t>
      </w:r>
      <w:r w:rsidRPr="00A17F77">
        <w:rPr>
          <w:rFonts w:ascii="Arial" w:eastAsia="Times New Roman" w:hAnsi="Arial" w:cs="Arial"/>
          <w:sz w:val="24"/>
          <w:szCs w:val="24"/>
          <w:rtl/>
        </w:rPr>
        <w:br/>
        <w:t> </w:t>
      </w:r>
      <w:r w:rsidRPr="00A17F77">
        <w:rPr>
          <w:rFonts w:ascii="Arial" w:eastAsia="Times New Roman" w:hAnsi="Arial" w:cs="Arial"/>
          <w:sz w:val="24"/>
          <w:szCs w:val="24"/>
          <w:rtl/>
        </w:rPr>
        <w:br/>
      </w:r>
      <w:r w:rsidRPr="00A17F77">
        <w:rPr>
          <w:rFonts w:ascii="Arial" w:eastAsia="Times New Roman" w:hAnsi="Arial" w:cs="Arial"/>
          <w:b/>
          <w:bCs/>
          <w:sz w:val="24"/>
          <w:szCs w:val="24"/>
          <w:rtl/>
        </w:rPr>
        <w:t>המועד האחרון להגשת מועמדות: </w:t>
      </w:r>
      <w:r w:rsidRPr="00A17F77">
        <w:rPr>
          <w:rFonts w:ascii="Arial" w:eastAsia="Times New Roman" w:hAnsi="Arial" w:cs="Arial" w:hint="cs"/>
          <w:b/>
          <w:bCs/>
          <w:sz w:val="24"/>
          <w:szCs w:val="24"/>
          <w:rtl/>
        </w:rPr>
        <w:t>22</w:t>
      </w:r>
      <w:r w:rsidRPr="00A17F77">
        <w:rPr>
          <w:rFonts w:ascii="Arial" w:eastAsia="Times New Roman" w:hAnsi="Arial" w:cs="Arial"/>
          <w:b/>
          <w:bCs/>
          <w:sz w:val="24"/>
          <w:szCs w:val="24"/>
          <w:rtl/>
        </w:rPr>
        <w:t xml:space="preserve"> במאי 2023.</w:t>
      </w:r>
      <w:r w:rsidRPr="00A17F77">
        <w:rPr>
          <w:rFonts w:ascii="Arial" w:eastAsia="Times New Roman" w:hAnsi="Arial" w:cs="Arial"/>
          <w:sz w:val="24"/>
          <w:szCs w:val="24"/>
          <w:rtl/>
        </w:rPr>
        <w:br/>
        <w:t> </w:t>
      </w:r>
      <w:r w:rsidRPr="00A17F77">
        <w:rPr>
          <w:rFonts w:ascii="Arial" w:eastAsia="Times New Roman" w:hAnsi="Arial" w:cs="Arial"/>
          <w:sz w:val="24"/>
          <w:szCs w:val="24"/>
          <w:rtl/>
        </w:rPr>
        <w:br/>
      </w:r>
      <w:r w:rsidRPr="00A17F77">
        <w:rPr>
          <w:rFonts w:ascii="Arial" w:eastAsia="Times New Roman" w:hAnsi="Arial" w:cs="Arial" w:hint="cs"/>
          <w:b/>
          <w:bCs/>
          <w:sz w:val="24"/>
          <w:szCs w:val="24"/>
          <w:u w:val="single"/>
          <w:rtl/>
        </w:rPr>
        <w:t>יש להעלות את המסמכים הבאים:</w:t>
      </w:r>
    </w:p>
    <w:p w14:paraId="3CB8BCD9" w14:textId="77777777" w:rsidR="00C42768" w:rsidRDefault="00C42768" w:rsidP="00C42768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F16DD">
        <w:rPr>
          <w:rFonts w:ascii="Arial" w:eastAsia="Times New Roman" w:hAnsi="Arial" w:cs="Arial"/>
          <w:sz w:val="24"/>
          <w:szCs w:val="24"/>
          <w:rtl/>
        </w:rPr>
        <w:t>מכתב פנייה</w:t>
      </w:r>
      <w:r w:rsidRPr="00CF16DD"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Pr="00CF16DD">
        <w:rPr>
          <w:rFonts w:ascii="Arial" w:eastAsia="Times New Roman" w:hAnsi="Arial" w:cs="Arial"/>
          <w:sz w:val="24"/>
          <w:szCs w:val="24"/>
          <w:rtl/>
        </w:rPr>
        <w:t>שמפרט את התרומה של המאמר ואת חלוקת העבודה בין המחברים/</w:t>
      </w:r>
      <w:proofErr w:type="spellStart"/>
      <w:r w:rsidRPr="00CF16DD">
        <w:rPr>
          <w:rFonts w:ascii="Arial" w:eastAsia="Times New Roman" w:hAnsi="Arial" w:cs="Arial"/>
          <w:sz w:val="24"/>
          <w:szCs w:val="24"/>
          <w:rtl/>
        </w:rPr>
        <w:t>ות</w:t>
      </w:r>
      <w:proofErr w:type="spellEnd"/>
      <w:r w:rsidRPr="00CF16DD">
        <w:rPr>
          <w:rFonts w:ascii="Arial" w:eastAsia="Times New Roman" w:hAnsi="Arial" w:cs="Arial"/>
          <w:sz w:val="24"/>
          <w:szCs w:val="24"/>
          <w:rtl/>
        </w:rPr>
        <w:t xml:space="preserve"> </w:t>
      </w:r>
      <w:r w:rsidRPr="00CF16DD">
        <w:rPr>
          <w:rFonts w:ascii="Arial" w:eastAsia="Times New Roman" w:hAnsi="Arial" w:cs="Arial" w:hint="cs"/>
          <w:sz w:val="24"/>
          <w:szCs w:val="24"/>
          <w:rtl/>
        </w:rPr>
        <w:t xml:space="preserve">- </w:t>
      </w:r>
      <w:r w:rsidRPr="00CF16DD">
        <w:rPr>
          <w:rFonts w:ascii="Arial" w:eastAsia="Times New Roman" w:hAnsi="Arial" w:cs="Arial"/>
          <w:sz w:val="24"/>
          <w:szCs w:val="24"/>
          <w:rtl/>
        </w:rPr>
        <w:t>במקרה של מאמר עם מספר מחברים/</w:t>
      </w:r>
      <w:proofErr w:type="spellStart"/>
      <w:r w:rsidRPr="00CF16DD">
        <w:rPr>
          <w:rFonts w:ascii="Arial" w:eastAsia="Times New Roman" w:hAnsi="Arial" w:cs="Arial"/>
          <w:sz w:val="24"/>
          <w:szCs w:val="24"/>
          <w:rtl/>
        </w:rPr>
        <w:t>ות</w:t>
      </w:r>
      <w:proofErr w:type="spellEnd"/>
    </w:p>
    <w:p w14:paraId="16319FA9" w14:textId="77777777" w:rsidR="00C42768" w:rsidRDefault="00C42768" w:rsidP="00C42768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F16DD">
        <w:rPr>
          <w:rFonts w:ascii="Arial" w:eastAsia="Times New Roman" w:hAnsi="Arial" w:cs="Arial"/>
          <w:sz w:val="24"/>
          <w:szCs w:val="24"/>
          <w:rtl/>
        </w:rPr>
        <w:t>קורות חיים</w:t>
      </w:r>
    </w:p>
    <w:p w14:paraId="08C6CD2C" w14:textId="77777777" w:rsidR="00C42768" w:rsidRPr="00CF16DD" w:rsidRDefault="00C42768" w:rsidP="00C42768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CF16DD">
        <w:rPr>
          <w:rFonts w:ascii="Arial" w:eastAsia="Times New Roman" w:hAnsi="Arial" w:cs="Arial" w:hint="cs"/>
          <w:sz w:val="24"/>
          <w:szCs w:val="24"/>
          <w:rtl/>
        </w:rPr>
        <w:t>הגרסה הסופית של המ</w:t>
      </w:r>
      <w:r w:rsidRPr="00CF16DD">
        <w:rPr>
          <w:rFonts w:ascii="Arial" w:eastAsia="Times New Roman" w:hAnsi="Arial" w:cs="Arial"/>
          <w:sz w:val="24"/>
          <w:szCs w:val="24"/>
          <w:rtl/>
        </w:rPr>
        <w:t>אמר</w:t>
      </w:r>
      <w:r w:rsidRPr="00CF16DD">
        <w:rPr>
          <w:rFonts w:ascii="Arial" w:eastAsia="Times New Roman" w:hAnsi="Arial" w:cs="Arial" w:hint="cs"/>
          <w:sz w:val="24"/>
          <w:szCs w:val="24"/>
          <w:rtl/>
        </w:rPr>
        <w:t xml:space="preserve">. [נ.ב. </w:t>
      </w:r>
      <w:r w:rsidRPr="00CF16DD">
        <w:rPr>
          <w:rFonts w:hint="cs"/>
          <w:sz w:val="24"/>
          <w:szCs w:val="24"/>
          <w:rtl/>
        </w:rPr>
        <w:t>במידה וטרם פורסם יש לצרף גם את מכתב הקבלה של המאמר לכתב העט עם תאריך המכתב]</w:t>
      </w:r>
    </w:p>
    <w:p w14:paraId="4DB9BBFE" w14:textId="77777777" w:rsidR="00C42768" w:rsidRPr="00A17F77" w:rsidRDefault="00C42768" w:rsidP="00C4276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A17F77">
        <w:rPr>
          <w:rFonts w:ascii="Arial" w:eastAsia="Times New Roman" w:hAnsi="Arial" w:cs="Arial"/>
          <w:sz w:val="24"/>
          <w:szCs w:val="24"/>
          <w:rtl/>
        </w:rPr>
        <w:t> </w:t>
      </w:r>
      <w:r w:rsidRPr="00A17F77">
        <w:rPr>
          <w:rFonts w:ascii="Arial" w:eastAsia="Times New Roman" w:hAnsi="Arial" w:cs="Arial"/>
          <w:sz w:val="24"/>
          <w:szCs w:val="24"/>
          <w:rtl/>
        </w:rPr>
        <w:br/>
      </w:r>
      <w:r w:rsidRPr="00A17F77">
        <w:rPr>
          <w:rFonts w:ascii="Arial" w:eastAsia="Times New Roman" w:hAnsi="Arial" w:cs="Arial"/>
          <w:b/>
          <w:bCs/>
          <w:sz w:val="24"/>
          <w:szCs w:val="24"/>
          <w:u w:val="single"/>
          <w:rtl/>
        </w:rPr>
        <w:t>הערות</w:t>
      </w:r>
    </w:p>
    <w:p w14:paraId="696DE327" w14:textId="77777777" w:rsidR="00C42768" w:rsidRPr="00A17F77" w:rsidRDefault="00C42768" w:rsidP="00C4276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ind w:left="368" w:hanging="425"/>
        <w:rPr>
          <w:rFonts w:ascii="Arial" w:eastAsia="Times New Roman" w:hAnsi="Arial" w:cs="Arial"/>
          <w:sz w:val="24"/>
          <w:szCs w:val="24"/>
          <w:rtl/>
        </w:rPr>
      </w:pPr>
      <w:r w:rsidRPr="00A17F77">
        <w:rPr>
          <w:rFonts w:ascii="Arial" w:eastAsia="Times New Roman" w:hAnsi="Arial" w:cs="Arial"/>
          <w:sz w:val="24"/>
          <w:szCs w:val="24"/>
          <w:rtl/>
        </w:rPr>
        <w:t>סטודנטים הזכאים לפרס והרשומים כסטודנט באוניברסיטה העברית בירושלים בשנה"ל תשפ"ג יקבלו פרס כספי. סטודנטים הזכאים לפרס שסיימו את לימודיהם באוניברסיטה העברית ו</w:t>
      </w:r>
      <w:r w:rsidRPr="00A17F77">
        <w:rPr>
          <w:rFonts w:ascii="Arial" w:eastAsia="Times New Roman" w:hAnsi="Arial" w:cs="Arial" w:hint="cs"/>
          <w:sz w:val="24"/>
          <w:szCs w:val="24"/>
          <w:rtl/>
        </w:rPr>
        <w:t>אינם</w:t>
      </w:r>
      <w:r w:rsidRPr="00A17F77">
        <w:rPr>
          <w:rFonts w:ascii="Arial" w:eastAsia="Times New Roman" w:hAnsi="Arial" w:cs="Arial"/>
          <w:sz w:val="24"/>
          <w:szCs w:val="24"/>
          <w:rtl/>
        </w:rPr>
        <w:t xml:space="preserve"> רשומים </w:t>
      </w:r>
      <w:r w:rsidRPr="00A17F77">
        <w:rPr>
          <w:rFonts w:ascii="Arial" w:eastAsia="Times New Roman" w:hAnsi="Arial" w:cs="Arial" w:hint="cs"/>
          <w:sz w:val="24"/>
          <w:szCs w:val="24"/>
          <w:rtl/>
        </w:rPr>
        <w:t xml:space="preserve"> יותר </w:t>
      </w:r>
      <w:r w:rsidRPr="00A17F77">
        <w:rPr>
          <w:rFonts w:ascii="Arial" w:eastAsia="Times New Roman" w:hAnsi="Arial" w:cs="Arial"/>
          <w:sz w:val="24"/>
          <w:szCs w:val="24"/>
          <w:rtl/>
        </w:rPr>
        <w:t xml:space="preserve">כסטודנט באוניברסיטה העברית בירושלים בשנה"ל תשפ"ג יקבלו תעודה על מאמר מצטיין </w:t>
      </w:r>
      <w:r w:rsidRPr="00A17F77">
        <w:rPr>
          <w:rFonts w:ascii="Arial" w:eastAsia="Times New Roman" w:hAnsi="Arial" w:cs="Arial" w:hint="cs"/>
          <w:sz w:val="24"/>
          <w:szCs w:val="24"/>
          <w:rtl/>
        </w:rPr>
        <w:t>(ולא</w:t>
      </w:r>
      <w:r w:rsidRPr="00A17F77">
        <w:rPr>
          <w:rFonts w:ascii="Arial" w:eastAsia="Times New Roman" w:hAnsi="Arial" w:cs="Arial"/>
          <w:sz w:val="24"/>
          <w:szCs w:val="24"/>
          <w:rtl/>
        </w:rPr>
        <w:t xml:space="preserve"> פרס כספי</w:t>
      </w:r>
      <w:r w:rsidRPr="00A17F77">
        <w:rPr>
          <w:rFonts w:ascii="Arial" w:eastAsia="Times New Roman" w:hAnsi="Arial" w:cs="Arial" w:hint="cs"/>
          <w:sz w:val="24"/>
          <w:szCs w:val="24"/>
          <w:rtl/>
        </w:rPr>
        <w:t>)</w:t>
      </w:r>
      <w:r w:rsidRPr="00A17F77">
        <w:rPr>
          <w:rFonts w:ascii="Arial" w:eastAsia="Times New Roman" w:hAnsi="Arial" w:cs="Arial"/>
          <w:sz w:val="24"/>
          <w:szCs w:val="24"/>
          <w:rtl/>
        </w:rPr>
        <w:t>.</w:t>
      </w:r>
    </w:p>
    <w:p w14:paraId="40F812C7" w14:textId="2E31D448" w:rsidR="00B57E52" w:rsidRDefault="00C42768" w:rsidP="00C4276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ind w:left="368" w:hanging="425"/>
        <w:rPr>
          <w:rFonts w:ascii="Arial" w:eastAsia="Times New Roman" w:hAnsi="Arial" w:cs="Arial"/>
          <w:sz w:val="24"/>
          <w:szCs w:val="24"/>
          <w:rtl/>
        </w:rPr>
      </w:pPr>
      <w:r w:rsidRPr="00A17F77">
        <w:rPr>
          <w:rFonts w:ascii="Arial" w:eastAsia="Times New Roman" w:hAnsi="Arial" w:cs="Arial"/>
          <w:sz w:val="24"/>
          <w:szCs w:val="24"/>
          <w:rtl/>
        </w:rPr>
        <w:t>תטופלנה רק פניות של מועמדים העונים על הקריטריונים המפורטים לעיל ואשר הגישו את כל המסמכים הנדרשים.</w:t>
      </w:r>
    </w:p>
    <w:p w14:paraId="5795F055" w14:textId="057D099C" w:rsidR="00DB5B74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b/>
          <w:bCs/>
          <w:sz w:val="24"/>
          <w:szCs w:val="24"/>
          <w:rtl/>
        </w:rPr>
      </w:pPr>
      <w:r>
        <w:rPr>
          <w:rFonts w:ascii="Arial" w:eastAsia="Times New Roman" w:hAnsi="Arial" w:cs="Arial"/>
          <w:sz w:val="24"/>
          <w:szCs w:val="24"/>
          <w:rtl/>
        </w:rPr>
        <w:br w:type="column"/>
      </w:r>
      <w:r w:rsidRPr="00B57E52">
        <w:rPr>
          <w:rFonts w:ascii="Arial" w:eastAsia="Times New Roman" w:hAnsi="Arial" w:cs="Arial" w:hint="cs"/>
          <w:b/>
          <w:bCs/>
          <w:sz w:val="24"/>
          <w:szCs w:val="24"/>
          <w:rtl/>
        </w:rPr>
        <w:lastRenderedPageBreak/>
        <w:t>טופס בקשה</w:t>
      </w:r>
    </w:p>
    <w:p w14:paraId="28E66091" w14:textId="29136BAD" w:rsidR="00B57E52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b/>
          <w:bCs/>
          <w:sz w:val="24"/>
          <w:szCs w:val="24"/>
          <w:rtl/>
        </w:rPr>
      </w:pPr>
    </w:p>
    <w:p w14:paraId="69168CE2" w14:textId="7DED9B22" w:rsidR="00B57E52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sz w:val="24"/>
          <w:szCs w:val="24"/>
          <w:rtl/>
        </w:rPr>
      </w:pPr>
      <w:r w:rsidRPr="00B57E52">
        <w:rPr>
          <w:rFonts w:ascii="Arial" w:eastAsia="Times New Roman" w:hAnsi="Arial" w:cs="Arial" w:hint="cs"/>
          <w:sz w:val="24"/>
          <w:szCs w:val="24"/>
          <w:highlight w:val="red"/>
          <w:rtl/>
        </w:rPr>
        <w:t>להסיר:</w:t>
      </w:r>
    </w:p>
    <w:p w14:paraId="7481D507" w14:textId="77777777" w:rsidR="00B57E52" w:rsidRPr="00B57E52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b/>
          <w:bCs/>
          <w:sz w:val="24"/>
          <w:szCs w:val="24"/>
          <w:rtl/>
        </w:rPr>
      </w:pPr>
      <w:r w:rsidRPr="00B57E52">
        <w:rPr>
          <w:rFonts w:ascii="Arial" w:eastAsia="Times New Roman" w:hAnsi="Arial" w:cs="Arial"/>
          <w:b/>
          <w:bCs/>
          <w:sz w:val="24"/>
          <w:szCs w:val="24"/>
          <w:rtl/>
        </w:rPr>
        <w:t>סטודנטים לתואר ראשון</w:t>
      </w:r>
      <w:r w:rsidRPr="00B57E52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1F65744C" w14:textId="44318AA7" w:rsidR="00B57E52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sz w:val="24"/>
          <w:szCs w:val="24"/>
          <w:rtl/>
        </w:rPr>
      </w:pPr>
      <w:r w:rsidRPr="00B57E52">
        <w:rPr>
          <w:rFonts w:ascii="Arial" w:eastAsia="Times New Roman" w:hAnsi="Arial" w:cs="Arial"/>
          <w:sz w:val="24"/>
          <w:szCs w:val="24"/>
          <w:rtl/>
        </w:rPr>
        <w:t>ממוצע הציונים עד כה:</w:t>
      </w:r>
    </w:p>
    <w:p w14:paraId="3BA0F326" w14:textId="4B55379E" w:rsidR="00B57E52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sz w:val="24"/>
          <w:szCs w:val="24"/>
          <w:rtl/>
        </w:rPr>
      </w:pPr>
    </w:p>
    <w:p w14:paraId="7A5B81AD" w14:textId="77777777" w:rsidR="00B57E52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sz w:val="24"/>
          <w:szCs w:val="24"/>
          <w:rtl/>
        </w:rPr>
      </w:pPr>
      <w:r w:rsidRPr="00B57E52">
        <w:rPr>
          <w:rFonts w:ascii="Arial" w:eastAsia="Times New Roman" w:hAnsi="Arial" w:cs="Arial" w:hint="cs"/>
          <w:sz w:val="24"/>
          <w:szCs w:val="24"/>
          <w:highlight w:val="red"/>
          <w:rtl/>
        </w:rPr>
        <w:t>להסיר:</w:t>
      </w:r>
    </w:p>
    <w:p w14:paraId="20B4B35C" w14:textId="44B5500A" w:rsidR="00B57E52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b/>
          <w:bCs/>
          <w:sz w:val="24"/>
          <w:szCs w:val="24"/>
          <w:rtl/>
        </w:rPr>
      </w:pPr>
      <w:r w:rsidRPr="00B57E52">
        <w:rPr>
          <w:rFonts w:ascii="Arial" w:eastAsia="Times New Roman" w:hAnsi="Arial" w:cs="Arial"/>
          <w:b/>
          <w:bCs/>
          <w:sz w:val="24"/>
          <w:szCs w:val="24"/>
          <w:rtl/>
        </w:rPr>
        <w:t>סטודנטים לתואר שני בחינוך שנה א</w:t>
      </w:r>
      <w:r w:rsidRPr="00B57E52">
        <w:rPr>
          <w:rFonts w:ascii="Arial" w:eastAsia="Times New Roman" w:hAnsi="Arial" w:cs="Arial"/>
          <w:b/>
          <w:bCs/>
          <w:sz w:val="24"/>
          <w:szCs w:val="24"/>
        </w:rPr>
        <w:t>':</w:t>
      </w:r>
    </w:p>
    <w:p w14:paraId="728AE99D" w14:textId="77777777" w:rsidR="00B57E52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sz w:val="24"/>
          <w:szCs w:val="24"/>
          <w:rtl/>
        </w:rPr>
      </w:pPr>
      <w:r w:rsidRPr="00B57E52">
        <w:rPr>
          <w:rFonts w:ascii="Arial" w:eastAsia="Times New Roman" w:hAnsi="Arial" w:cs="Arial"/>
          <w:sz w:val="24"/>
          <w:szCs w:val="24"/>
          <w:rtl/>
        </w:rPr>
        <w:t>מגמת הלימוד:</w:t>
      </w:r>
    </w:p>
    <w:p w14:paraId="25A090BC" w14:textId="5FFFC73A" w:rsidR="00B57E52" w:rsidRPr="00B57E52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sz w:val="24"/>
          <w:szCs w:val="24"/>
          <w:rtl/>
        </w:rPr>
      </w:pPr>
      <w:r w:rsidRPr="00B57E52">
        <w:rPr>
          <w:rFonts w:ascii="Arial" w:eastAsia="Times New Roman" w:hAnsi="Arial" w:cs="Arial"/>
          <w:sz w:val="24"/>
          <w:szCs w:val="24"/>
          <w:rtl/>
        </w:rPr>
        <w:t>מסלול</w:t>
      </w:r>
      <w:r w:rsidRPr="00B57E52">
        <w:rPr>
          <w:rFonts w:ascii="Arial" w:eastAsia="Times New Roman" w:hAnsi="Arial" w:cs="Arial"/>
          <w:sz w:val="24"/>
          <w:szCs w:val="24"/>
        </w:rPr>
        <w:t>:</w:t>
      </w:r>
      <w:r w:rsidRPr="00B57E52">
        <w:rPr>
          <w:rFonts w:ascii="Arial" w:eastAsia="Times New Roman" w:hAnsi="Arial" w:cs="Arial"/>
          <w:sz w:val="24"/>
          <w:szCs w:val="24"/>
        </w:rPr>
        <w:tab/>
      </w:r>
    </w:p>
    <w:p w14:paraId="4FAF6908" w14:textId="4E21E1DF" w:rsidR="00B57E52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sz w:val="24"/>
          <w:szCs w:val="24"/>
          <w:rtl/>
        </w:rPr>
      </w:pPr>
      <w:r w:rsidRPr="00B57E52">
        <w:rPr>
          <w:rFonts w:ascii="Arial" w:eastAsia="Times New Roman" w:hAnsi="Arial" w:cs="Arial"/>
          <w:sz w:val="24"/>
          <w:szCs w:val="24"/>
          <w:rtl/>
        </w:rPr>
        <w:t>ממוצע הציונים עד כה:</w:t>
      </w:r>
    </w:p>
    <w:p w14:paraId="04E3120A" w14:textId="1637BDF0" w:rsidR="00B57E52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sz w:val="24"/>
          <w:szCs w:val="24"/>
          <w:rtl/>
        </w:rPr>
      </w:pPr>
    </w:p>
    <w:p w14:paraId="737E4B6B" w14:textId="2D8CDD67" w:rsidR="00B57E52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b/>
          <w:bCs/>
          <w:sz w:val="24"/>
          <w:szCs w:val="24"/>
          <w:rtl/>
        </w:rPr>
      </w:pPr>
      <w:r w:rsidRPr="00B57E52">
        <w:rPr>
          <w:rFonts w:ascii="Arial" w:eastAsia="Times New Roman" w:hAnsi="Arial" w:cs="Arial"/>
          <w:b/>
          <w:bCs/>
          <w:sz w:val="24"/>
          <w:szCs w:val="24"/>
          <w:rtl/>
        </w:rPr>
        <w:t>סטודנטים לתואר שני</w:t>
      </w:r>
      <w:r w:rsidRPr="00F923E0">
        <w:rPr>
          <w:rFonts w:ascii="Arial" w:eastAsia="Times New Roman" w:hAnsi="Arial" w:cs="Arial"/>
          <w:b/>
          <w:bCs/>
          <w:sz w:val="24"/>
          <w:szCs w:val="24"/>
          <w:rtl/>
        </w:rPr>
        <w:t xml:space="preserve"> בחינוך</w:t>
      </w:r>
      <w:r w:rsidRPr="00F923E0">
        <w:rPr>
          <w:rFonts w:ascii="Arial" w:eastAsia="Times New Roman" w:hAnsi="Arial" w:cs="Arial"/>
          <w:b/>
          <w:bCs/>
          <w:strike/>
          <w:sz w:val="24"/>
          <w:szCs w:val="24"/>
          <w:rtl/>
        </w:rPr>
        <w:t xml:space="preserve"> </w:t>
      </w:r>
      <w:r w:rsidRPr="00B57E52">
        <w:rPr>
          <w:rFonts w:ascii="Arial" w:eastAsia="Times New Roman" w:hAnsi="Arial" w:cs="Arial"/>
          <w:b/>
          <w:bCs/>
          <w:strike/>
          <w:sz w:val="24"/>
          <w:szCs w:val="24"/>
          <w:highlight w:val="red"/>
          <w:rtl/>
        </w:rPr>
        <w:t>שנה ב'/ג'</w:t>
      </w:r>
      <w:r w:rsidRPr="00B57E52">
        <w:rPr>
          <w:rFonts w:ascii="Arial" w:eastAsia="Times New Roman" w:hAnsi="Arial" w:cs="Arial"/>
          <w:b/>
          <w:bCs/>
          <w:sz w:val="24"/>
          <w:szCs w:val="24"/>
          <w:rtl/>
        </w:rPr>
        <w:t>:</w:t>
      </w:r>
    </w:p>
    <w:p w14:paraId="101688D2" w14:textId="1CA41F23" w:rsidR="00B57E52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sz w:val="24"/>
          <w:szCs w:val="24"/>
          <w:rtl/>
        </w:rPr>
      </w:pPr>
      <w:r w:rsidRPr="00B57E52">
        <w:rPr>
          <w:rFonts w:ascii="Arial" w:eastAsia="Times New Roman" w:hAnsi="Arial" w:cs="Arial" w:hint="cs"/>
          <w:sz w:val="24"/>
          <w:szCs w:val="24"/>
          <w:highlight w:val="red"/>
          <w:rtl/>
        </w:rPr>
        <w:t>ולהסיר:</w:t>
      </w:r>
    </w:p>
    <w:p w14:paraId="207C4808" w14:textId="7EEFFE9C" w:rsidR="00B57E52" w:rsidRPr="00B57E52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sz w:val="24"/>
          <w:szCs w:val="24"/>
          <w:rtl/>
        </w:rPr>
      </w:pPr>
      <w:r w:rsidRPr="00B57E52">
        <w:rPr>
          <w:rFonts w:ascii="Arial" w:eastAsia="Times New Roman" w:hAnsi="Arial" w:cs="Arial"/>
          <w:sz w:val="24"/>
          <w:szCs w:val="24"/>
          <w:rtl/>
        </w:rPr>
        <w:t>מסלול</w:t>
      </w:r>
      <w:r w:rsidRPr="00B57E52">
        <w:rPr>
          <w:rFonts w:ascii="Arial" w:eastAsia="Times New Roman" w:hAnsi="Arial" w:cs="Arial"/>
          <w:sz w:val="24"/>
          <w:szCs w:val="24"/>
        </w:rPr>
        <w:t>:</w:t>
      </w:r>
    </w:p>
    <w:p w14:paraId="5AE42A1B" w14:textId="25B5F2B7" w:rsidR="00B57E52" w:rsidRPr="00B57E52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sz w:val="24"/>
          <w:szCs w:val="24"/>
          <w:rtl/>
        </w:rPr>
      </w:pPr>
      <w:r w:rsidRPr="00B57E52">
        <w:rPr>
          <w:rFonts w:ascii="Arial" w:eastAsia="Times New Roman" w:hAnsi="Arial" w:cs="Arial"/>
          <w:sz w:val="24"/>
          <w:szCs w:val="24"/>
          <w:rtl/>
        </w:rPr>
        <w:t>היקף הלימודים בשנה הקודמת</w:t>
      </w:r>
      <w:r>
        <w:rPr>
          <w:rFonts w:ascii="Arial" w:eastAsia="Times New Roman" w:hAnsi="Arial" w:cs="Arial"/>
          <w:sz w:val="24"/>
          <w:szCs w:val="24"/>
        </w:rPr>
        <w:t>:</w:t>
      </w:r>
    </w:p>
    <w:p w14:paraId="7E30276B" w14:textId="37BC5B28" w:rsidR="00B57E52" w:rsidRPr="00B57E52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sz w:val="24"/>
          <w:szCs w:val="24"/>
          <w:rtl/>
        </w:rPr>
      </w:pPr>
      <w:proofErr w:type="spellStart"/>
      <w:r w:rsidRPr="00B57E52">
        <w:rPr>
          <w:rFonts w:ascii="Arial" w:eastAsia="Times New Roman" w:hAnsi="Arial" w:cs="Arial"/>
          <w:sz w:val="24"/>
          <w:szCs w:val="24"/>
          <w:rtl/>
        </w:rPr>
        <w:t>ממצוע</w:t>
      </w:r>
      <w:proofErr w:type="spellEnd"/>
      <w:r w:rsidRPr="00B57E52">
        <w:rPr>
          <w:rFonts w:ascii="Arial" w:eastAsia="Times New Roman" w:hAnsi="Arial" w:cs="Arial"/>
          <w:sz w:val="24"/>
          <w:szCs w:val="24"/>
          <w:rtl/>
        </w:rPr>
        <w:t xml:space="preserve"> הציונים עד כה</w:t>
      </w:r>
      <w:r>
        <w:rPr>
          <w:rFonts w:ascii="Arial" w:eastAsia="Times New Roman" w:hAnsi="Arial" w:cs="Arial"/>
          <w:sz w:val="24"/>
          <w:szCs w:val="24"/>
        </w:rPr>
        <w:t>:</w:t>
      </w:r>
      <w:bookmarkStart w:id="0" w:name="_GoBack"/>
      <w:bookmarkEnd w:id="0"/>
    </w:p>
    <w:p w14:paraId="5F4B36FD" w14:textId="12CDE733" w:rsidR="00B57E52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sz w:val="24"/>
          <w:szCs w:val="24"/>
          <w:rtl/>
        </w:rPr>
      </w:pPr>
      <w:r w:rsidRPr="00B57E52">
        <w:rPr>
          <w:rFonts w:ascii="Arial" w:eastAsia="Times New Roman" w:hAnsi="Arial" w:cs="Arial"/>
          <w:sz w:val="24"/>
          <w:szCs w:val="24"/>
          <w:rtl/>
        </w:rPr>
        <w:t>היקף לימודים לשנת הלימודים הנוכחית:</w:t>
      </w:r>
    </w:p>
    <w:p w14:paraId="002B524B" w14:textId="58FF75F9" w:rsidR="00B57E52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sz w:val="24"/>
          <w:szCs w:val="24"/>
          <w:rtl/>
        </w:rPr>
      </w:pPr>
      <w:r w:rsidRPr="00B57E52">
        <w:rPr>
          <w:rFonts w:ascii="Arial" w:eastAsia="Times New Roman" w:hAnsi="Arial" w:cs="Arial" w:hint="cs"/>
          <w:sz w:val="24"/>
          <w:szCs w:val="24"/>
          <w:highlight w:val="green"/>
          <w:rtl/>
        </w:rPr>
        <w:t>להוסיף:</w:t>
      </w:r>
    </w:p>
    <w:p w14:paraId="0E55DFAD" w14:textId="3F67262B" w:rsidR="00B57E52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>כותרת התזה:</w:t>
      </w:r>
    </w:p>
    <w:p w14:paraId="18CBE457" w14:textId="77777777" w:rsidR="00B57E52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>מנחה לתזה:</w:t>
      </w:r>
    </w:p>
    <w:p w14:paraId="6D733030" w14:textId="4738062E" w:rsidR="00B57E52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sz w:val="24"/>
          <w:szCs w:val="24"/>
          <w:rtl/>
        </w:rPr>
      </w:pPr>
    </w:p>
    <w:p w14:paraId="4B51E415" w14:textId="48578C89" w:rsidR="00B57E52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sz w:val="24"/>
          <w:szCs w:val="24"/>
          <w:rtl/>
        </w:rPr>
      </w:pPr>
      <w:r w:rsidRPr="00B57E52">
        <w:rPr>
          <w:rFonts w:ascii="Arial" w:eastAsia="Times New Roman" w:hAnsi="Arial" w:cs="Arial" w:hint="cs"/>
          <w:sz w:val="24"/>
          <w:szCs w:val="24"/>
          <w:highlight w:val="green"/>
          <w:rtl/>
        </w:rPr>
        <w:t>להוסיף:</w:t>
      </w:r>
    </w:p>
    <w:p w14:paraId="37BC43B1" w14:textId="6ADFFB6B" w:rsidR="00B57E52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b/>
          <w:bCs/>
          <w:sz w:val="24"/>
          <w:szCs w:val="24"/>
          <w:rtl/>
        </w:rPr>
      </w:pPr>
      <w:r w:rsidRPr="00B57E52">
        <w:rPr>
          <w:rFonts w:ascii="Arial" w:eastAsia="Times New Roman" w:hAnsi="Arial" w:cs="Arial"/>
          <w:b/>
          <w:bCs/>
          <w:sz w:val="24"/>
          <w:szCs w:val="24"/>
          <w:rtl/>
        </w:rPr>
        <w:t>סטוד</w:t>
      </w:r>
      <w:r>
        <w:rPr>
          <w:rFonts w:ascii="Arial" w:eastAsia="Times New Roman" w:hAnsi="Arial" w:cs="Arial"/>
          <w:b/>
          <w:bCs/>
          <w:sz w:val="24"/>
          <w:szCs w:val="24"/>
          <w:rtl/>
        </w:rPr>
        <w:t>נטים לתואר ש</w:t>
      </w:r>
      <w:r>
        <w:rPr>
          <w:rFonts w:ascii="Arial" w:eastAsia="Times New Roman" w:hAnsi="Arial" w:cs="Arial" w:hint="cs"/>
          <w:b/>
          <w:bCs/>
          <w:sz w:val="24"/>
          <w:szCs w:val="24"/>
          <w:rtl/>
        </w:rPr>
        <w:t>לישי</w:t>
      </w:r>
      <w:r w:rsidRPr="00B57E52">
        <w:rPr>
          <w:rFonts w:ascii="Arial" w:eastAsia="Times New Roman" w:hAnsi="Arial" w:cs="Arial"/>
          <w:b/>
          <w:bCs/>
          <w:sz w:val="24"/>
          <w:szCs w:val="24"/>
          <w:rtl/>
        </w:rPr>
        <w:t xml:space="preserve"> בחינוך</w:t>
      </w:r>
    </w:p>
    <w:p w14:paraId="2DBD2E1C" w14:textId="6103AC0E" w:rsidR="00B57E52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>שלב א'/ב':</w:t>
      </w:r>
    </w:p>
    <w:p w14:paraId="64EC75BE" w14:textId="30F89429" w:rsidR="00B57E52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>כותרת המחקר:</w:t>
      </w:r>
    </w:p>
    <w:p w14:paraId="4B58A3CA" w14:textId="05EFB94F" w:rsidR="00B57E52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>מנחה למחקר:</w:t>
      </w:r>
    </w:p>
    <w:p w14:paraId="58A4C997" w14:textId="44D6810B" w:rsidR="00B57E52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sz w:val="24"/>
          <w:szCs w:val="24"/>
          <w:rtl/>
        </w:rPr>
      </w:pPr>
    </w:p>
    <w:p w14:paraId="74215F01" w14:textId="0B5B7F4E" w:rsidR="00B57E52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sz w:val="24"/>
          <w:szCs w:val="24"/>
          <w:rtl/>
        </w:rPr>
      </w:pPr>
      <w:r w:rsidRPr="00F923E0">
        <w:rPr>
          <w:rFonts w:ascii="Arial" w:eastAsia="Times New Roman" w:hAnsi="Arial" w:cs="Arial" w:hint="cs"/>
          <w:sz w:val="24"/>
          <w:szCs w:val="24"/>
          <w:highlight w:val="green"/>
          <w:rtl/>
        </w:rPr>
        <w:t>להוסיף:</w:t>
      </w:r>
    </w:p>
    <w:p w14:paraId="502F8FE1" w14:textId="26476ECE" w:rsidR="00B57E52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b/>
          <w:bCs/>
          <w:sz w:val="24"/>
          <w:szCs w:val="24"/>
          <w:rtl/>
        </w:rPr>
      </w:pPr>
      <w:r>
        <w:rPr>
          <w:rFonts w:ascii="Arial" w:eastAsia="Times New Roman" w:hAnsi="Arial" w:cs="Arial" w:hint="cs"/>
          <w:b/>
          <w:bCs/>
          <w:sz w:val="24"/>
          <w:szCs w:val="24"/>
          <w:rtl/>
        </w:rPr>
        <w:t>פרטי ה</w:t>
      </w:r>
      <w:r w:rsidRPr="00B57E52">
        <w:rPr>
          <w:rFonts w:ascii="Arial" w:eastAsia="Times New Roman" w:hAnsi="Arial" w:cs="Arial" w:hint="cs"/>
          <w:b/>
          <w:bCs/>
          <w:sz w:val="24"/>
          <w:szCs w:val="24"/>
          <w:rtl/>
        </w:rPr>
        <w:t>מאמר</w:t>
      </w:r>
    </w:p>
    <w:p w14:paraId="50AEB616" w14:textId="2097C849" w:rsidR="00B57E52" w:rsidRPr="00F923E0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 w:hint="cs"/>
          <w:sz w:val="24"/>
          <w:szCs w:val="24"/>
          <w:rtl/>
        </w:rPr>
      </w:pPr>
      <w:r w:rsidRPr="00F923E0">
        <w:rPr>
          <w:rFonts w:ascii="Arial" w:eastAsia="Times New Roman" w:hAnsi="Arial" w:cs="Arial" w:hint="cs"/>
          <w:sz w:val="24"/>
          <w:szCs w:val="24"/>
          <w:rtl/>
        </w:rPr>
        <w:t>כותרת המאמר</w:t>
      </w:r>
      <w:r w:rsidR="00F923E0">
        <w:rPr>
          <w:rFonts w:ascii="Arial" w:eastAsia="Times New Roman" w:hAnsi="Arial" w:cs="Arial" w:hint="cs"/>
          <w:sz w:val="24"/>
          <w:szCs w:val="24"/>
          <w:rtl/>
        </w:rPr>
        <w:t>:</w:t>
      </w:r>
    </w:p>
    <w:p w14:paraId="1B3FE3A0" w14:textId="79EB51D6" w:rsidR="00B57E52" w:rsidRPr="00F923E0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sz w:val="24"/>
          <w:szCs w:val="24"/>
          <w:rtl/>
        </w:rPr>
      </w:pPr>
      <w:r w:rsidRPr="00F923E0">
        <w:rPr>
          <w:rFonts w:ascii="Arial" w:eastAsia="Times New Roman" w:hAnsi="Arial" w:cs="Arial" w:hint="cs"/>
          <w:sz w:val="24"/>
          <w:szCs w:val="24"/>
          <w:rtl/>
        </w:rPr>
        <w:t>נושא המאמר</w:t>
      </w:r>
      <w:r w:rsidR="00F923E0">
        <w:rPr>
          <w:rFonts w:ascii="Arial" w:eastAsia="Times New Roman" w:hAnsi="Arial" w:cs="Arial" w:hint="cs"/>
          <w:sz w:val="24"/>
          <w:szCs w:val="24"/>
          <w:rtl/>
        </w:rPr>
        <w:t>:</w:t>
      </w:r>
    </w:p>
    <w:p w14:paraId="1D729AAC" w14:textId="53AF7D38" w:rsidR="00B57E52" w:rsidRPr="00F923E0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 w:hint="cs"/>
          <w:sz w:val="24"/>
          <w:szCs w:val="24"/>
          <w:rtl/>
        </w:rPr>
      </w:pPr>
      <w:r w:rsidRPr="00F923E0">
        <w:rPr>
          <w:rFonts w:ascii="Arial" w:eastAsia="Times New Roman" w:hAnsi="Arial" w:cs="Arial" w:hint="cs"/>
          <w:sz w:val="24"/>
          <w:szCs w:val="24"/>
          <w:rtl/>
        </w:rPr>
        <w:t>כתב עת בו פורסם/יפורסם המאמר</w:t>
      </w:r>
      <w:r w:rsidR="00F923E0">
        <w:rPr>
          <w:rFonts w:ascii="Arial" w:eastAsia="Times New Roman" w:hAnsi="Arial" w:cs="Arial" w:hint="cs"/>
          <w:sz w:val="24"/>
          <w:szCs w:val="24"/>
          <w:rtl/>
        </w:rPr>
        <w:t>:</w:t>
      </w:r>
    </w:p>
    <w:p w14:paraId="7AD3AB05" w14:textId="0E63BE90" w:rsidR="00B57E52" w:rsidRPr="00F923E0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sz w:val="24"/>
          <w:szCs w:val="24"/>
          <w:rtl/>
        </w:rPr>
      </w:pPr>
      <w:r w:rsidRPr="00F923E0">
        <w:rPr>
          <w:rFonts w:ascii="Arial" w:eastAsia="Times New Roman" w:hAnsi="Arial" w:cs="Arial" w:hint="cs"/>
          <w:sz w:val="24"/>
          <w:szCs w:val="24"/>
          <w:rtl/>
        </w:rPr>
        <w:t>תאריך פרסום המאמר בכתב עת</w:t>
      </w:r>
      <w:r w:rsidR="00F923E0">
        <w:rPr>
          <w:rFonts w:ascii="Arial" w:eastAsia="Times New Roman" w:hAnsi="Arial" w:cs="Arial" w:hint="cs"/>
          <w:sz w:val="24"/>
          <w:szCs w:val="24"/>
          <w:rtl/>
        </w:rPr>
        <w:t>:</w:t>
      </w:r>
    </w:p>
    <w:p w14:paraId="21EE102B" w14:textId="23925F66" w:rsidR="00B57E52" w:rsidRPr="00F923E0" w:rsidRDefault="00F923E0" w:rsidP="00F923E0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sz w:val="24"/>
          <w:szCs w:val="24"/>
          <w:rtl/>
        </w:rPr>
      </w:pPr>
      <w:r w:rsidRPr="00F923E0">
        <w:rPr>
          <w:rFonts w:ascii="Arial" w:eastAsia="Times New Roman" w:hAnsi="Arial" w:cs="Arial" w:hint="cs"/>
          <w:sz w:val="24"/>
          <w:szCs w:val="24"/>
          <w:rtl/>
        </w:rPr>
        <w:t>מחברים/</w:t>
      </w:r>
      <w:proofErr w:type="spellStart"/>
      <w:r w:rsidRPr="00F923E0">
        <w:rPr>
          <w:rFonts w:ascii="Arial" w:eastAsia="Times New Roman" w:hAnsi="Arial" w:cs="Arial" w:hint="cs"/>
          <w:sz w:val="24"/>
          <w:szCs w:val="24"/>
          <w:rtl/>
        </w:rPr>
        <w:t>ות</w:t>
      </w:r>
      <w:proofErr w:type="spellEnd"/>
      <w:r w:rsidRPr="00F923E0"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="00B57E52" w:rsidRPr="00F923E0">
        <w:rPr>
          <w:rFonts w:ascii="Arial" w:eastAsia="Times New Roman" w:hAnsi="Arial" w:cs="Arial" w:hint="cs"/>
          <w:sz w:val="24"/>
          <w:szCs w:val="24"/>
          <w:rtl/>
        </w:rPr>
        <w:t>נוספים</w:t>
      </w:r>
      <w:r w:rsidRPr="00F923E0">
        <w:rPr>
          <w:rFonts w:ascii="Arial" w:eastAsia="Times New Roman" w:hAnsi="Arial" w:cs="Arial" w:hint="cs"/>
          <w:sz w:val="24"/>
          <w:szCs w:val="24"/>
          <w:rtl/>
        </w:rPr>
        <w:t>/</w:t>
      </w:r>
      <w:proofErr w:type="spellStart"/>
      <w:r w:rsidRPr="00F923E0">
        <w:rPr>
          <w:rFonts w:ascii="Arial" w:eastAsia="Times New Roman" w:hAnsi="Arial" w:cs="Arial" w:hint="cs"/>
          <w:sz w:val="24"/>
          <w:szCs w:val="24"/>
          <w:rtl/>
        </w:rPr>
        <w:t>ות</w:t>
      </w:r>
      <w:proofErr w:type="spellEnd"/>
      <w:r w:rsidRPr="00F923E0">
        <w:rPr>
          <w:rFonts w:ascii="Arial" w:eastAsia="Times New Roman" w:hAnsi="Arial" w:cs="Arial" w:hint="cs"/>
          <w:sz w:val="24"/>
          <w:szCs w:val="24"/>
          <w:rtl/>
        </w:rPr>
        <w:t xml:space="preserve"> (אם רלוונטי)</w:t>
      </w:r>
      <w:r>
        <w:rPr>
          <w:rFonts w:ascii="Arial" w:eastAsia="Times New Roman" w:hAnsi="Arial" w:cs="Arial" w:hint="cs"/>
          <w:sz w:val="24"/>
          <w:szCs w:val="24"/>
          <w:rtl/>
        </w:rPr>
        <w:t>:</w:t>
      </w:r>
    </w:p>
    <w:p w14:paraId="441DFE78" w14:textId="77777777" w:rsidR="00B57E52" w:rsidRPr="00B57E52" w:rsidRDefault="00B57E52" w:rsidP="00B57E52">
      <w:pPr>
        <w:pStyle w:val="ListParagraph"/>
        <w:shd w:val="clear" w:color="auto" w:fill="FFFFFF"/>
        <w:bidi/>
        <w:spacing w:after="0" w:line="240" w:lineRule="auto"/>
        <w:ind w:left="368"/>
        <w:rPr>
          <w:rFonts w:ascii="Arial" w:eastAsia="Times New Roman" w:hAnsi="Arial" w:cs="Arial"/>
          <w:b/>
          <w:bCs/>
          <w:sz w:val="24"/>
          <w:szCs w:val="24"/>
        </w:rPr>
      </w:pPr>
    </w:p>
    <w:sectPr w:rsidR="00B57E52" w:rsidRPr="00B57E5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96823" w16cex:dateUtc="2023-04-30T19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23B697" w16cid:durableId="27F968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36EEF"/>
    <w:multiLevelType w:val="hybridMultilevel"/>
    <w:tmpl w:val="0DEA219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D594643"/>
    <w:multiLevelType w:val="hybridMultilevel"/>
    <w:tmpl w:val="F9502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620D82"/>
    <w:multiLevelType w:val="hybridMultilevel"/>
    <w:tmpl w:val="B3CC4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5123D1"/>
    <w:multiLevelType w:val="hybridMultilevel"/>
    <w:tmpl w:val="9E521B82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923"/>
    <w:rsid w:val="002A1CF5"/>
    <w:rsid w:val="00640A89"/>
    <w:rsid w:val="006D5923"/>
    <w:rsid w:val="008869D7"/>
    <w:rsid w:val="00A96905"/>
    <w:rsid w:val="00B04772"/>
    <w:rsid w:val="00B57E52"/>
    <w:rsid w:val="00C15F25"/>
    <w:rsid w:val="00C42768"/>
    <w:rsid w:val="00DB5B74"/>
    <w:rsid w:val="00F9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945F"/>
  <w15:chartTrackingRefBased/>
  <w15:docId w15:val="{92B12722-578E-4B83-B129-DEBA1F03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D59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59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59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9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9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90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0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5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653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465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microsoft.com/office/2018/08/relationships/commentsExtensible" Target="commentsExtensible.xml"/><Relationship Id="rId5" Type="http://schemas.openxmlformats.org/officeDocument/2006/relationships/hyperlink" Target="http://scholarships.ekmd.huji.ac.il/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78224A59-ADA3-4FB1-ABBD-B69605BD0D13}"/>
</file>

<file path=customXml/itemProps2.xml><?xml version="1.0" encoding="utf-8"?>
<ds:datastoreItem xmlns:ds="http://schemas.openxmlformats.org/officeDocument/2006/customXml" ds:itemID="{A995F167-8F47-48DB-A5C5-108971AFF015}"/>
</file>

<file path=customXml/itemProps3.xml><?xml version="1.0" encoding="utf-8"?>
<ds:datastoreItem xmlns:ds="http://schemas.openxmlformats.org/officeDocument/2006/customXml" ds:itemID="{2161EE0C-5370-4157-84B9-23340D9824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Saskia De Haan</cp:lastModifiedBy>
  <cp:revision>4</cp:revision>
  <dcterms:created xsi:type="dcterms:W3CDTF">2023-05-07T08:13:00Z</dcterms:created>
  <dcterms:modified xsi:type="dcterms:W3CDTF">2023-05-07T10:00:00Z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